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8B2D" w14:textId="52E2F3EB" w:rsidR="00E80422" w:rsidRDefault="00030BE0">
      <w:pPr>
        <w:spacing w:after="160" w:line="259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68C7D6" wp14:editId="69B67D52">
            <wp:simplePos x="0" y="0"/>
            <wp:positionH relativeFrom="column">
              <wp:posOffset>4310380</wp:posOffset>
            </wp:positionH>
            <wp:positionV relativeFrom="paragraph">
              <wp:posOffset>-86360</wp:posOffset>
            </wp:positionV>
            <wp:extent cx="1422400" cy="1420495"/>
            <wp:effectExtent l="952" t="0" r="7303" b="7302"/>
            <wp:wrapThrough wrapText="bothSides">
              <wp:wrapPolygon edited="0">
                <wp:start x="21586" y="-14"/>
                <wp:lineTo x="178" y="-14"/>
                <wp:lineTo x="178" y="21421"/>
                <wp:lineTo x="21586" y="21421"/>
                <wp:lineTo x="21586" y="-1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42240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800">
        <w:rPr>
          <w:rFonts w:ascii="NanumGothic" w:eastAsia="NanumGothic" w:hAnsi="NanumGothic" w:cs="NanumGothic"/>
          <w:b/>
          <w:sz w:val="36"/>
          <w:szCs w:val="36"/>
          <w:u w:val="single"/>
        </w:rPr>
        <w:t>Resume</w:t>
      </w:r>
    </w:p>
    <w:p w14:paraId="676D2220" w14:textId="55998839" w:rsidR="00E80422" w:rsidRDefault="00E24800" w:rsidP="00030BE0">
      <w:pPr>
        <w:spacing w:after="160"/>
        <w:jc w:val="left"/>
      </w:pPr>
      <w:r>
        <w:rPr>
          <w:rFonts w:ascii="NanumGothic" w:eastAsia="NanumGothic" w:hAnsi="NanumGothic" w:cs="NanumGothic"/>
          <w:b/>
          <w:sz w:val="28"/>
          <w:szCs w:val="28"/>
        </w:rPr>
        <w:t>Name</w:t>
      </w:r>
      <w:r>
        <w:rPr>
          <w:rFonts w:ascii="NanumGothic" w:eastAsia="NanumGothic" w:hAnsi="NanumGothic" w:cs="NanumGothic"/>
          <w:sz w:val="28"/>
          <w:szCs w:val="28"/>
        </w:rPr>
        <w:t xml:space="preserve"> </w:t>
      </w:r>
      <w:proofErr w:type="gramStart"/>
      <w:r>
        <w:rPr>
          <w:rFonts w:ascii="NanumGothic" w:eastAsia="NanumGothic" w:hAnsi="NanumGothic" w:cs="NanumGothic"/>
          <w:sz w:val="28"/>
          <w:szCs w:val="28"/>
        </w:rPr>
        <w:t xml:space="preserve">-  </w:t>
      </w:r>
      <w:r w:rsidR="00030BE0">
        <w:rPr>
          <w:rFonts w:ascii="NanumGothic" w:eastAsia="NanumGothic" w:hAnsi="NanumGothic" w:cs="NanumGothic"/>
          <w:sz w:val="28"/>
          <w:szCs w:val="28"/>
        </w:rPr>
        <w:t>S</w:t>
      </w:r>
      <w:proofErr w:type="gramEnd"/>
      <w:r w:rsidR="00030BE0">
        <w:rPr>
          <w:rFonts w:ascii="NanumGothic" w:eastAsia="NanumGothic" w:hAnsi="NanumGothic" w:cs="NanumGothic"/>
          <w:sz w:val="28"/>
          <w:szCs w:val="28"/>
        </w:rPr>
        <w:t xml:space="preserve"> </w:t>
      </w:r>
      <w:r w:rsidR="007721DA">
        <w:rPr>
          <w:rFonts w:ascii="NanumGothic" w:eastAsia="NanumGothic" w:hAnsi="NanumGothic" w:cs="NanumGothic"/>
          <w:sz w:val="28"/>
          <w:szCs w:val="28"/>
        </w:rPr>
        <w:t xml:space="preserve"> </w:t>
      </w:r>
      <w:proofErr w:type="spellStart"/>
      <w:r w:rsidR="00030BE0">
        <w:rPr>
          <w:rFonts w:ascii="NanumGothic" w:eastAsia="NanumGothic" w:hAnsi="NanumGothic" w:cs="NanumGothic"/>
          <w:sz w:val="28"/>
          <w:szCs w:val="28"/>
        </w:rPr>
        <w:t>Sudharshan</w:t>
      </w:r>
      <w:proofErr w:type="spellEnd"/>
    </w:p>
    <w:p w14:paraId="60C30B4D" w14:textId="5E38FC12" w:rsidR="00E80422" w:rsidRDefault="00E24800" w:rsidP="00030BE0">
      <w:pPr>
        <w:spacing w:after="160"/>
        <w:jc w:val="left"/>
      </w:pPr>
      <w:r>
        <w:rPr>
          <w:rFonts w:ascii="NanumGothic" w:eastAsia="NanumGothic" w:hAnsi="NanumGothic" w:cs="NanumGothic"/>
          <w:b/>
          <w:sz w:val="28"/>
          <w:szCs w:val="28"/>
        </w:rPr>
        <w:t>Mob</w:t>
      </w:r>
      <w:r>
        <w:rPr>
          <w:rFonts w:ascii="NanumGothic" w:eastAsia="NanumGothic" w:hAnsi="NanumGothic" w:cs="NanumGothic"/>
          <w:b/>
          <w:sz w:val="28"/>
          <w:szCs w:val="28"/>
        </w:rPr>
        <w:t>il</w:t>
      </w:r>
      <w:r>
        <w:rPr>
          <w:rFonts w:ascii="NanumGothic" w:eastAsia="NanumGothic" w:hAnsi="NanumGothic" w:cs="NanumGothic"/>
          <w:b/>
          <w:sz w:val="28"/>
          <w:szCs w:val="28"/>
        </w:rPr>
        <w:t>e</w:t>
      </w:r>
      <w:r>
        <w:rPr>
          <w:rFonts w:ascii="NanumGothic" w:eastAsia="NanumGothic" w:hAnsi="NanumGothic" w:cs="NanumGothic"/>
          <w:sz w:val="28"/>
          <w:szCs w:val="28"/>
        </w:rPr>
        <w:t xml:space="preserve"> </w:t>
      </w:r>
      <w:r>
        <w:rPr>
          <w:rFonts w:ascii="NanumGothic" w:eastAsia="NanumGothic" w:hAnsi="NanumGothic" w:cs="NanumGothic"/>
          <w:b/>
          <w:sz w:val="28"/>
          <w:szCs w:val="28"/>
        </w:rPr>
        <w:t>no</w:t>
      </w:r>
      <w:r>
        <w:rPr>
          <w:rFonts w:ascii="NanumGothic" w:eastAsia="NanumGothic" w:hAnsi="NanumGothic" w:cs="NanumGothic"/>
          <w:sz w:val="28"/>
          <w:szCs w:val="28"/>
        </w:rPr>
        <w:t xml:space="preserve"> - </w:t>
      </w:r>
      <w:r w:rsidR="00030BE0">
        <w:rPr>
          <w:rFonts w:eastAsia="NanumGothic" w:hAnsi="NanumGothic" w:cs="NanumGothic"/>
          <w:sz w:val="28"/>
          <w:szCs w:val="28"/>
          <w:lang w:val="en-US"/>
        </w:rPr>
        <w:t>8431613550</w:t>
      </w:r>
    </w:p>
    <w:p w14:paraId="35957578" w14:textId="6156B07C" w:rsidR="00E80422" w:rsidRDefault="00E24800" w:rsidP="00030BE0">
      <w:pPr>
        <w:spacing w:after="160"/>
        <w:jc w:val="left"/>
        <w:rPr>
          <w:rFonts w:ascii="NanumGothic" w:eastAsia="NanumGothic" w:hAnsi="NanumGothic" w:cs="NanumGothic"/>
          <w:sz w:val="28"/>
          <w:szCs w:val="28"/>
        </w:rPr>
      </w:pPr>
      <w:r>
        <w:rPr>
          <w:rFonts w:ascii="NanumGothic" w:eastAsia="NanumGothic" w:hAnsi="NanumGothic" w:cs="NanumGothic"/>
          <w:b/>
          <w:sz w:val="28"/>
          <w:szCs w:val="28"/>
        </w:rPr>
        <w:t>Gmail</w:t>
      </w:r>
      <w:r>
        <w:rPr>
          <w:rFonts w:ascii="NanumGothic" w:eastAsia="NanumGothic" w:hAnsi="NanumGothic" w:cs="NanumGothic"/>
          <w:sz w:val="28"/>
          <w:szCs w:val="28"/>
        </w:rPr>
        <w:t xml:space="preserve"> </w:t>
      </w:r>
      <w:r w:rsidR="00030BE0">
        <w:rPr>
          <w:rFonts w:ascii="NanumGothic" w:eastAsia="NanumGothic" w:hAnsi="NanumGothic" w:cs="NanumGothic"/>
          <w:sz w:val="28"/>
          <w:szCs w:val="28"/>
        </w:rPr>
        <w:t>–</w:t>
      </w:r>
      <w:r>
        <w:rPr>
          <w:rFonts w:ascii="NanumGothic" w:eastAsia="NanumGothic" w:hAnsi="NanumGothic" w:cs="NanumGothic"/>
          <w:sz w:val="28"/>
          <w:szCs w:val="28"/>
        </w:rPr>
        <w:t xml:space="preserve"> </w:t>
      </w:r>
      <w:r w:rsidR="00030BE0">
        <w:rPr>
          <w:rFonts w:ascii="NanumGothic" w:eastAsia="NanumGothic" w:hAnsi="NanumGothic" w:cs="NanumGothic"/>
          <w:sz w:val="28"/>
          <w:szCs w:val="28"/>
        </w:rPr>
        <w:t>ysudharshan8@gmail.com</w:t>
      </w:r>
    </w:p>
    <w:p w14:paraId="41C85708" w14:textId="25A0BB9B" w:rsidR="00E80422" w:rsidRDefault="00E6497F" w:rsidP="00030BE0">
      <w:pPr>
        <w:spacing w:after="160"/>
        <w:jc w:val="left"/>
      </w:pPr>
      <w:r w:rsidRPr="00E6497F">
        <w:rPr>
          <w:b/>
          <w:bCs/>
        </w:rPr>
        <w:t>LINKEDIN ID</w:t>
      </w:r>
      <w:r>
        <w:t xml:space="preserve"> -</w:t>
      </w:r>
      <w:r w:rsidR="007721DA" w:rsidRPr="007721DA">
        <w:t xml:space="preserve"> </w:t>
      </w:r>
      <w:r w:rsidR="007721DA" w:rsidRPr="007721DA">
        <w:t>https://www.linkedin.com/in/sudharshan-yadav-38b008222</w:t>
      </w:r>
    </w:p>
    <w:p w14:paraId="3DBFB0F6" w14:textId="77777777" w:rsidR="00E80422" w:rsidRDefault="00E24800" w:rsidP="00030BE0">
      <w:pPr>
        <w:spacing w:after="160"/>
        <w:jc w:val="left"/>
      </w:pPr>
      <w:r>
        <w:rPr>
          <w:rFonts w:ascii="NanumGothic" w:eastAsia="NanumGothic" w:hAnsi="NanumGothic" w:cs="NanumGothic"/>
          <w:sz w:val="28"/>
          <w:szCs w:val="28"/>
        </w:rPr>
        <w:t xml:space="preserve"> </w:t>
      </w:r>
    </w:p>
    <w:p w14:paraId="2E7D2564" w14:textId="515DCCBB" w:rsidR="00E80422" w:rsidRDefault="00E24800">
      <w:pPr>
        <w:spacing w:after="160" w:line="259" w:lineRule="auto"/>
        <w:jc w:val="left"/>
      </w:pPr>
      <w:r>
        <w:rPr>
          <w:rFonts w:ascii="NanumGothic" w:eastAsia="NanumGothic" w:hAnsi="NanumGothic" w:cs="NanumGothic"/>
          <w:b/>
          <w:sz w:val="28"/>
          <w:szCs w:val="28"/>
          <w:u w:val="single"/>
        </w:rPr>
        <w:t xml:space="preserve">Career Objective </w:t>
      </w:r>
      <w:r>
        <w:rPr>
          <w:rFonts w:ascii="NanumGothic" w:eastAsia="NanumGothic" w:hAnsi="NanumGothic" w:cs="NanumGothic"/>
          <w:sz w:val="28"/>
          <w:szCs w:val="28"/>
        </w:rPr>
        <w:t xml:space="preserve">- </w:t>
      </w:r>
      <w:r>
        <w:rPr>
          <w:rFonts w:eastAsia="NanumGothic" w:hAnsi="NanumGothic" w:cs="NanumGothic"/>
          <w:sz w:val="28"/>
          <w:szCs w:val="28"/>
          <w:lang w:val="en-US"/>
        </w:rPr>
        <w:t>Secure a responsible career opportunity to fully utilize my training and skills, while making a significant contribution</w:t>
      </w:r>
      <w:r>
        <w:rPr>
          <w:rFonts w:eastAsia="NanumGothic" w:hAnsi="NanumGothic" w:cs="NanumGothic"/>
          <w:sz w:val="28"/>
          <w:szCs w:val="28"/>
          <w:lang w:val="en-US"/>
        </w:rPr>
        <w:t xml:space="preserve"> to the success of the company. </w:t>
      </w:r>
    </w:p>
    <w:p w14:paraId="12104346" w14:textId="77777777" w:rsidR="00E80422" w:rsidRDefault="00E24800">
      <w:pPr>
        <w:spacing w:after="160" w:line="259" w:lineRule="auto"/>
        <w:jc w:val="left"/>
      </w:pPr>
      <w:r>
        <w:rPr>
          <w:rFonts w:ascii="NanumGothic" w:eastAsia="NanumGothic" w:hAnsi="NanumGothic" w:cs="NanumGothic"/>
          <w:b/>
          <w:sz w:val="28"/>
          <w:szCs w:val="28"/>
          <w:u w:val="single"/>
        </w:rPr>
        <w:t>Education Qualification</w:t>
      </w:r>
      <w:r>
        <w:rPr>
          <w:rFonts w:ascii="NanumGothic" w:eastAsia="NanumGothic" w:hAnsi="NanumGothic" w:cs="NanumGothic"/>
          <w:sz w:val="28"/>
          <w:szCs w:val="28"/>
        </w:rPr>
        <w:t xml:space="preserve"> </w:t>
      </w:r>
    </w:p>
    <w:tbl>
      <w:tblPr>
        <w:tblW w:w="96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0"/>
        <w:gridCol w:w="2409"/>
        <w:gridCol w:w="2419"/>
        <w:gridCol w:w="2433"/>
      </w:tblGrid>
      <w:tr w:rsidR="00E80422" w14:paraId="2025D4AE" w14:textId="77777777" w:rsidTr="00030BE0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19505" w14:textId="77777777" w:rsidR="00E80422" w:rsidRDefault="00E24800">
            <w:pPr>
              <w:jc w:val="left"/>
            </w:pPr>
            <w:r>
              <w:rPr>
                <w:rFonts w:ascii="NanumGothic" w:eastAsia="NanumGothic" w:hAnsi="NanumGothic" w:cs="NanumGothic"/>
                <w:b/>
                <w:sz w:val="28"/>
                <w:szCs w:val="28"/>
              </w:rPr>
              <w:t>Year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EAA53" w14:textId="77777777" w:rsidR="00E80422" w:rsidRDefault="00E24800">
            <w:pPr>
              <w:jc w:val="left"/>
            </w:pPr>
            <w:r>
              <w:rPr>
                <w:rFonts w:ascii="NanumGothic" w:eastAsia="NanumGothic" w:hAnsi="NanumGothic" w:cs="NanumGothic"/>
                <w:b/>
                <w:sz w:val="28"/>
                <w:szCs w:val="28"/>
              </w:rPr>
              <w:t>Degree/Course</w:t>
            </w:r>
          </w:p>
        </w:tc>
        <w:tc>
          <w:tcPr>
            <w:tcW w:w="2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8ECE5" w14:textId="77777777" w:rsidR="00E80422" w:rsidRDefault="00E24800">
            <w:pPr>
              <w:jc w:val="left"/>
            </w:pPr>
            <w:r>
              <w:rPr>
                <w:rFonts w:ascii="NanumGothic" w:eastAsia="NanumGothic" w:hAnsi="NanumGothic" w:cs="NanumGothic"/>
                <w:b/>
                <w:sz w:val="28"/>
                <w:szCs w:val="28"/>
              </w:rPr>
              <w:t xml:space="preserve">Institution </w:t>
            </w:r>
          </w:p>
        </w:tc>
        <w:tc>
          <w:tcPr>
            <w:tcW w:w="2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4F69E" w14:textId="77777777" w:rsidR="00E80422" w:rsidRDefault="00E24800">
            <w:pPr>
              <w:jc w:val="left"/>
            </w:pPr>
            <w:r>
              <w:rPr>
                <w:rFonts w:ascii="NanumGothic" w:eastAsia="NanumGothic" w:hAnsi="NanumGothic" w:cs="NanumGothic"/>
                <w:b/>
                <w:sz w:val="28"/>
                <w:szCs w:val="28"/>
              </w:rPr>
              <w:t>Percentage</w:t>
            </w:r>
            <w:r>
              <w:rPr>
                <w:rFonts w:ascii="NanumGothic" w:eastAsia="NanumGothic" w:hAnsi="NanumGothic" w:cs="NanumGothic"/>
                <w:sz w:val="28"/>
                <w:szCs w:val="28"/>
              </w:rPr>
              <w:t xml:space="preserve"> </w:t>
            </w:r>
          </w:p>
        </w:tc>
      </w:tr>
      <w:tr w:rsidR="00E80422" w14:paraId="5D11631D" w14:textId="77777777" w:rsidTr="00030BE0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AF665" w14:textId="6A7F76D8" w:rsidR="00E80422" w:rsidRDefault="00E24800">
            <w:pPr>
              <w:jc w:val="left"/>
            </w:pPr>
            <w:r>
              <w:rPr>
                <w:rFonts w:ascii="NanumGothic" w:eastAsia="NanumGothic" w:hAnsi="NanumGothic" w:cs="NanumGothic"/>
                <w:sz w:val="28"/>
                <w:szCs w:val="28"/>
              </w:rPr>
              <w:t>20</w:t>
            </w:r>
            <w:r w:rsidR="00030BE0">
              <w:rPr>
                <w:rFonts w:ascii="NanumGothic" w:eastAsia="NanumGothic" w:hAnsi="NanumGothic" w:cs="NanumGothic"/>
                <w:sz w:val="28"/>
                <w:szCs w:val="28"/>
              </w:rPr>
              <w:t>21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B617F" w14:textId="77777777" w:rsidR="00E80422" w:rsidRDefault="00E24800">
            <w:pPr>
              <w:jc w:val="left"/>
            </w:pPr>
            <w:r>
              <w:rPr>
                <w:rFonts w:ascii="NanumGothic" w:eastAsia="NanumGothic" w:hAnsi="NanumGothic" w:cs="NanumGothic"/>
                <w:sz w:val="28"/>
                <w:szCs w:val="28"/>
              </w:rPr>
              <w:t>B.com</w:t>
            </w:r>
          </w:p>
        </w:tc>
        <w:tc>
          <w:tcPr>
            <w:tcW w:w="2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8390E" w14:textId="53F2E838" w:rsidR="00E80422" w:rsidRDefault="00030BE0">
            <w:pPr>
              <w:jc w:val="left"/>
            </w:pPr>
            <w:proofErr w:type="spellStart"/>
            <w:r>
              <w:rPr>
                <w:rFonts w:ascii="NanumGothic" w:eastAsia="NanumGothic" w:hAnsi="NanumGothic" w:cs="NanumGothic"/>
                <w:sz w:val="28"/>
                <w:szCs w:val="28"/>
              </w:rPr>
              <w:t>Seshadripuram</w:t>
            </w:r>
            <w:proofErr w:type="spellEnd"/>
            <w:r>
              <w:rPr>
                <w:rFonts w:ascii="NanumGothic" w:eastAsia="NanumGothic" w:hAnsi="NanumGothic" w:cs="NanumGothic"/>
                <w:sz w:val="28"/>
                <w:szCs w:val="28"/>
              </w:rPr>
              <w:t xml:space="preserve"> college</w:t>
            </w:r>
          </w:p>
        </w:tc>
        <w:tc>
          <w:tcPr>
            <w:tcW w:w="2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1817D" w14:textId="3EB0379B" w:rsidR="00E80422" w:rsidRDefault="00030BE0">
            <w:pPr>
              <w:jc w:val="left"/>
            </w:pPr>
            <w:r>
              <w:rPr>
                <w:rFonts w:ascii="NanumGothic" w:eastAsia="NanumGothic" w:hAnsi="NanumGothic" w:cs="NanumGothic"/>
                <w:sz w:val="28"/>
                <w:szCs w:val="28"/>
              </w:rPr>
              <w:t>60%</w:t>
            </w:r>
          </w:p>
        </w:tc>
      </w:tr>
      <w:tr w:rsidR="00E80422" w14:paraId="0B7F590C" w14:textId="77777777" w:rsidTr="00030BE0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42D0B" w14:textId="7B537C13" w:rsidR="00E80422" w:rsidRDefault="00E24800">
            <w:pPr>
              <w:jc w:val="left"/>
            </w:pPr>
            <w:r>
              <w:rPr>
                <w:rFonts w:ascii="NanumGothic" w:eastAsia="NanumGothic" w:hAnsi="NanumGothic" w:cs="NanumGothic"/>
                <w:sz w:val="28"/>
                <w:szCs w:val="28"/>
              </w:rPr>
              <w:t>201</w:t>
            </w:r>
            <w:r w:rsidR="00030BE0">
              <w:rPr>
                <w:rFonts w:ascii="NanumGothic" w:eastAsia="NanumGothic" w:hAnsi="NanumGothic" w:cs="NanumGothic"/>
                <w:sz w:val="28"/>
                <w:szCs w:val="28"/>
              </w:rPr>
              <w:t>7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0F336" w14:textId="77777777" w:rsidR="00E80422" w:rsidRDefault="00E24800">
            <w:pPr>
              <w:jc w:val="left"/>
            </w:pPr>
            <w:r>
              <w:rPr>
                <w:rFonts w:ascii="NanumGothic" w:eastAsia="NanumGothic" w:hAnsi="NanumGothic" w:cs="NanumGothic"/>
                <w:sz w:val="28"/>
                <w:szCs w:val="28"/>
              </w:rPr>
              <w:t>2nd PUC</w:t>
            </w:r>
          </w:p>
        </w:tc>
        <w:tc>
          <w:tcPr>
            <w:tcW w:w="2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F2DF7" w14:textId="52A24E52" w:rsidR="00E80422" w:rsidRDefault="00030BE0">
            <w:pPr>
              <w:jc w:val="left"/>
            </w:pPr>
            <w:proofErr w:type="spellStart"/>
            <w:r>
              <w:rPr>
                <w:rFonts w:ascii="NanumGothic" w:eastAsia="NanumGothic" w:hAnsi="NanumGothic" w:cs="NanumGothic"/>
                <w:sz w:val="28"/>
                <w:szCs w:val="28"/>
              </w:rPr>
              <w:t>Seshadripuram</w:t>
            </w:r>
            <w:proofErr w:type="spellEnd"/>
            <w:r>
              <w:rPr>
                <w:rFonts w:ascii="NanumGothic" w:eastAsia="NanumGothic" w:hAnsi="NanumGothic" w:cs="NanumGothic"/>
                <w:sz w:val="28"/>
                <w:szCs w:val="28"/>
              </w:rPr>
              <w:t xml:space="preserve"> college</w:t>
            </w:r>
          </w:p>
        </w:tc>
        <w:tc>
          <w:tcPr>
            <w:tcW w:w="2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34448" w14:textId="33158114" w:rsidR="00E80422" w:rsidRDefault="00030BE0">
            <w:pPr>
              <w:jc w:val="left"/>
            </w:pPr>
            <w:r>
              <w:rPr>
                <w:rFonts w:ascii="NanumGothic" w:eastAsia="NanumGothic" w:hAnsi="NanumGothic" w:cs="NanumGothic"/>
                <w:sz w:val="28"/>
                <w:szCs w:val="28"/>
              </w:rPr>
              <w:t>70%</w:t>
            </w:r>
          </w:p>
        </w:tc>
      </w:tr>
      <w:tr w:rsidR="00E80422" w14:paraId="0AC958C6" w14:textId="77777777" w:rsidTr="00030BE0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7E180" w14:textId="15808CB9" w:rsidR="00E80422" w:rsidRDefault="00E24800">
            <w:pPr>
              <w:jc w:val="left"/>
            </w:pPr>
            <w:r>
              <w:rPr>
                <w:rFonts w:ascii="NanumGothic" w:eastAsia="NanumGothic" w:hAnsi="NanumGothic" w:cs="NanumGothic"/>
                <w:sz w:val="28"/>
                <w:szCs w:val="28"/>
              </w:rPr>
              <w:t>201</w:t>
            </w:r>
            <w:r w:rsidR="00030BE0">
              <w:rPr>
                <w:rFonts w:ascii="NanumGothic" w:eastAsia="NanumGothic" w:hAnsi="NanumGothic" w:cs="NanumGothic"/>
                <w:sz w:val="28"/>
                <w:szCs w:val="28"/>
              </w:rPr>
              <w:t>5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B190" w14:textId="77777777" w:rsidR="00E80422" w:rsidRDefault="00E24800">
            <w:pPr>
              <w:jc w:val="left"/>
            </w:pPr>
            <w:r>
              <w:rPr>
                <w:rFonts w:ascii="NanumGothic" w:eastAsia="NanumGothic" w:hAnsi="NanumGothic" w:cs="NanumGothic"/>
                <w:sz w:val="28"/>
                <w:szCs w:val="28"/>
              </w:rPr>
              <w:t>SSLC</w:t>
            </w:r>
          </w:p>
        </w:tc>
        <w:tc>
          <w:tcPr>
            <w:tcW w:w="2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28E6C" w14:textId="22FA776A" w:rsidR="00E80422" w:rsidRDefault="00030BE0">
            <w:pPr>
              <w:jc w:val="left"/>
            </w:pPr>
            <w:proofErr w:type="spellStart"/>
            <w:proofErr w:type="gramStart"/>
            <w:r>
              <w:rPr>
                <w:rFonts w:ascii="NanumGothic" w:eastAsia="NanumGothic" w:hAnsi="NanumGothic" w:cs="NanumGothic"/>
                <w:sz w:val="28"/>
                <w:szCs w:val="28"/>
              </w:rPr>
              <w:t>St.lourdes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  <w:sz w:val="28"/>
                <w:szCs w:val="28"/>
              </w:rPr>
              <w:t xml:space="preserve"> high school</w:t>
            </w:r>
          </w:p>
        </w:tc>
        <w:tc>
          <w:tcPr>
            <w:tcW w:w="2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E860D" w14:textId="6883EB7F" w:rsidR="00E80422" w:rsidRDefault="00E24800">
            <w:pPr>
              <w:jc w:val="left"/>
            </w:pPr>
            <w:r>
              <w:rPr>
                <w:rFonts w:ascii="NanumGothic" w:eastAsia="NanumGothic" w:hAnsi="NanumGothic" w:cs="NanumGothic"/>
                <w:sz w:val="28"/>
                <w:szCs w:val="28"/>
              </w:rPr>
              <w:t xml:space="preserve"> </w:t>
            </w:r>
            <w:r w:rsidR="00030BE0">
              <w:rPr>
                <w:rFonts w:ascii="NanumGothic" w:eastAsia="NanumGothic" w:hAnsi="NanumGothic" w:cs="NanumGothic"/>
                <w:sz w:val="28"/>
                <w:szCs w:val="28"/>
              </w:rPr>
              <w:t>57%</w:t>
            </w:r>
          </w:p>
        </w:tc>
      </w:tr>
    </w:tbl>
    <w:p w14:paraId="08E58B40" w14:textId="77777777" w:rsidR="00E80422" w:rsidRDefault="00E80422">
      <w:pPr>
        <w:spacing w:after="160" w:line="259" w:lineRule="auto"/>
        <w:jc w:val="left"/>
      </w:pPr>
    </w:p>
    <w:p w14:paraId="50F10C32" w14:textId="77777777" w:rsidR="00030BE0" w:rsidRDefault="00030BE0" w:rsidP="00030BE0">
      <w:pPr>
        <w:spacing w:after="160" w:line="259" w:lineRule="auto"/>
        <w:jc w:val="left"/>
      </w:pPr>
      <w:r>
        <w:rPr>
          <w:rFonts w:ascii="NanumGothic" w:eastAsia="NanumGothic" w:hAnsi="NanumGothic" w:cs="NanumGothic"/>
          <w:b/>
          <w:sz w:val="28"/>
          <w:szCs w:val="28"/>
          <w:u w:val="single"/>
        </w:rPr>
        <w:t>Key Skill</w:t>
      </w:r>
    </w:p>
    <w:p w14:paraId="4A6DC89C" w14:textId="77777777" w:rsidR="00030BE0" w:rsidRDefault="00030BE0" w:rsidP="00030BE0">
      <w:pPr>
        <w:pStyle w:val="ListParagraph"/>
        <w:numPr>
          <w:ilvl w:val="0"/>
          <w:numId w:val="6"/>
        </w:numPr>
        <w:spacing w:after="160" w:line="259" w:lineRule="auto"/>
      </w:pPr>
      <w:r>
        <w:rPr>
          <w:sz w:val="28"/>
          <w:szCs w:val="28"/>
        </w:rPr>
        <w:t>Good communication skills</w:t>
      </w:r>
    </w:p>
    <w:p w14:paraId="70B5D878" w14:textId="63D9416B" w:rsidR="00030BE0" w:rsidRDefault="00030BE0" w:rsidP="00030BE0">
      <w:pPr>
        <w:pStyle w:val="ListParagraph"/>
        <w:numPr>
          <w:ilvl w:val="0"/>
          <w:numId w:val="8"/>
        </w:numPr>
        <w:spacing w:after="160" w:line="259" w:lineRule="auto"/>
      </w:pPr>
      <w:r>
        <w:rPr>
          <w:rFonts w:ascii="NanumGothic" w:eastAsia="NanumGothic" w:hAnsi="NanumGothic" w:cs="NanumGothic"/>
          <w:sz w:val="28"/>
          <w:szCs w:val="28"/>
        </w:rPr>
        <w:t xml:space="preserve"> </w:t>
      </w:r>
      <w:r w:rsidR="00E6497F">
        <w:rPr>
          <w:rFonts w:ascii="NanumGothic" w:eastAsia="NanumGothic" w:hAnsi="NanumGothic" w:cs="NanumGothic"/>
          <w:sz w:val="28"/>
          <w:szCs w:val="28"/>
        </w:rPr>
        <w:t>Team worker</w:t>
      </w:r>
    </w:p>
    <w:p w14:paraId="0B3E5E98" w14:textId="77777777" w:rsidR="00030BE0" w:rsidRDefault="00030BE0" w:rsidP="00030BE0">
      <w:pPr>
        <w:pStyle w:val="ListParagraph"/>
        <w:numPr>
          <w:ilvl w:val="0"/>
          <w:numId w:val="11"/>
        </w:numPr>
        <w:spacing w:after="160" w:line="259" w:lineRule="auto"/>
      </w:pPr>
      <w:r>
        <w:rPr>
          <w:rFonts w:ascii="NanumGothic" w:eastAsia="NanumGothic" w:hAnsi="NanumGothic" w:cs="NanumGothic"/>
          <w:sz w:val="28"/>
          <w:szCs w:val="28"/>
        </w:rPr>
        <w:t>Patience</w:t>
      </w:r>
    </w:p>
    <w:p w14:paraId="72BFAF61" w14:textId="0731080E" w:rsidR="00030BE0" w:rsidRDefault="00030BE0" w:rsidP="00030BE0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rFonts w:ascii="NanumGothic" w:eastAsia="NanumGothic" w:hAnsi="NanumGothic" w:cs="NanumGothic"/>
          <w:sz w:val="28"/>
          <w:szCs w:val="28"/>
        </w:rPr>
        <w:t>Ab</w:t>
      </w:r>
      <w:proofErr w:type="spellStart"/>
      <w:r w:rsidR="007721DA">
        <w:rPr>
          <w:rFonts w:eastAsia="NanumGothic" w:hAnsi="NanumGothic" w:cs="NanumGothic"/>
          <w:sz w:val="28"/>
          <w:szCs w:val="28"/>
          <w:lang w:val="en-US"/>
        </w:rPr>
        <w:t>ility</w:t>
      </w:r>
      <w:proofErr w:type="spellEnd"/>
      <w:r w:rsidR="007721DA">
        <w:rPr>
          <w:rFonts w:eastAsia="NanumGothic" w:hAnsi="NanumGothic" w:cs="NanumGothic"/>
          <w:sz w:val="28"/>
          <w:szCs w:val="28"/>
          <w:lang w:val="en-US"/>
        </w:rPr>
        <w:t xml:space="preserve"> </w:t>
      </w:r>
      <w:r>
        <w:rPr>
          <w:rFonts w:eastAsia="NanumGothic" w:hAnsi="NanumGothic" w:cs="NanumGothic"/>
          <w:sz w:val="28"/>
          <w:szCs w:val="28"/>
          <w:lang w:val="en-US"/>
        </w:rPr>
        <w:t>to work under pressure</w:t>
      </w:r>
    </w:p>
    <w:p w14:paraId="04567ABA" w14:textId="1184D5E3" w:rsidR="00E80422" w:rsidRPr="00E6497F" w:rsidRDefault="00E6497F">
      <w:pPr>
        <w:spacing w:after="160" w:line="259" w:lineRule="auto"/>
        <w:jc w:val="left"/>
        <w:rPr>
          <w:b/>
          <w:bCs/>
        </w:rPr>
      </w:pPr>
      <w:r w:rsidRPr="00E6497F">
        <w:rPr>
          <w:b/>
          <w:bCs/>
        </w:rPr>
        <w:t>COUSES AND CERTIFICATIONS</w:t>
      </w:r>
    </w:p>
    <w:p w14:paraId="04AEE6C6" w14:textId="1B8A069D" w:rsidR="00E80422" w:rsidRDefault="00E6497F" w:rsidP="00E6497F">
      <w:pPr>
        <w:pStyle w:val="ListParagraph"/>
        <w:numPr>
          <w:ilvl w:val="0"/>
          <w:numId w:val="12"/>
        </w:numPr>
        <w:spacing w:after="160" w:line="259" w:lineRule="auto"/>
        <w:jc w:val="left"/>
      </w:pPr>
      <w:r>
        <w:t>LINUX</w:t>
      </w:r>
    </w:p>
    <w:p w14:paraId="192C7C38" w14:textId="237961E1" w:rsidR="00E6497F" w:rsidRDefault="00E6497F" w:rsidP="00E6497F">
      <w:pPr>
        <w:pStyle w:val="ListParagraph"/>
        <w:numPr>
          <w:ilvl w:val="0"/>
          <w:numId w:val="12"/>
        </w:numPr>
        <w:spacing w:after="160" w:line="259" w:lineRule="auto"/>
        <w:jc w:val="left"/>
      </w:pPr>
      <w:r>
        <w:t>AMAZON WEB SERVICE</w:t>
      </w:r>
    </w:p>
    <w:p w14:paraId="44D7EC0F" w14:textId="6F1AFAC3" w:rsidR="00E80422" w:rsidRDefault="00E6497F" w:rsidP="00E6497F">
      <w:pPr>
        <w:pStyle w:val="ListParagraph"/>
        <w:numPr>
          <w:ilvl w:val="0"/>
          <w:numId w:val="12"/>
        </w:numPr>
        <w:spacing w:after="160" w:line="259" w:lineRule="auto"/>
        <w:jc w:val="left"/>
      </w:pPr>
      <w:r>
        <w:t>DEVOPS</w:t>
      </w:r>
    </w:p>
    <w:p w14:paraId="2A87C2C8" w14:textId="77777777" w:rsidR="00E80422" w:rsidRDefault="00E80422">
      <w:pPr>
        <w:spacing w:after="160" w:line="259" w:lineRule="auto"/>
        <w:jc w:val="left"/>
      </w:pPr>
    </w:p>
    <w:p w14:paraId="54C6AA78" w14:textId="77777777" w:rsidR="00E80422" w:rsidRDefault="00E80422">
      <w:pPr>
        <w:pStyle w:val="ListParagraph"/>
        <w:spacing w:after="160" w:line="259" w:lineRule="auto"/>
        <w:ind w:left="720"/>
      </w:pPr>
    </w:p>
    <w:p w14:paraId="4626470F" w14:textId="77777777" w:rsidR="00E80422" w:rsidRDefault="00E80422">
      <w:pPr>
        <w:spacing w:after="160" w:line="259" w:lineRule="auto"/>
        <w:jc w:val="left"/>
      </w:pPr>
    </w:p>
    <w:p w14:paraId="4580DFF1" w14:textId="77777777" w:rsidR="00E80422" w:rsidRDefault="00E80422">
      <w:pPr>
        <w:spacing w:after="160" w:line="259" w:lineRule="auto"/>
      </w:pPr>
    </w:p>
    <w:p w14:paraId="7C1C040D" w14:textId="77777777" w:rsidR="00E80422" w:rsidRDefault="00E80422">
      <w:pPr>
        <w:spacing w:after="160" w:line="259" w:lineRule="auto"/>
        <w:rPr>
          <w:rFonts w:ascii="NanumGothic" w:eastAsia="NanumGothic" w:hAnsi="NanumGothic" w:cs="NanumGothic"/>
          <w:sz w:val="28"/>
          <w:szCs w:val="28"/>
        </w:rPr>
      </w:pPr>
    </w:p>
    <w:sectPr w:rsidR="00E80422">
      <w:pgSz w:w="11906" w:h="16838"/>
      <w:pgMar w:top="1701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F8561" w14:textId="77777777" w:rsidR="00E24800" w:rsidRDefault="00E24800" w:rsidP="00E6497F">
      <w:r>
        <w:separator/>
      </w:r>
    </w:p>
  </w:endnote>
  <w:endnote w:type="continuationSeparator" w:id="0">
    <w:p w14:paraId="75F1203E" w14:textId="77777777" w:rsidR="00E24800" w:rsidRDefault="00E24800" w:rsidP="00E6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Times New Roman"/>
    <w:charset w:val="81"/>
    <w:family w:val="auto"/>
    <w:pitch w:val="variable"/>
    <w:sig w:usb0="80000003" w:usb1="09D7FCE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0CEEB" w14:textId="77777777" w:rsidR="00E24800" w:rsidRDefault="00E24800" w:rsidP="00E6497F">
      <w:r>
        <w:separator/>
      </w:r>
    </w:p>
  </w:footnote>
  <w:footnote w:type="continuationSeparator" w:id="0">
    <w:p w14:paraId="173BE400" w14:textId="77777777" w:rsidR="00E24800" w:rsidRDefault="00E24800" w:rsidP="00E64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6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9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0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1" w15:restartNumberingAfterBreak="0">
    <w:nsid w:val="300D2AB3"/>
    <w:multiLevelType w:val="hybridMultilevel"/>
    <w:tmpl w:val="44C25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2"/>
    <w:rsid w:val="00030BE0"/>
    <w:rsid w:val="00707D36"/>
    <w:rsid w:val="007721DA"/>
    <w:rsid w:val="00E24800"/>
    <w:rsid w:val="00E6497F"/>
    <w:rsid w:val="00E80422"/>
    <w:rsid w:val="00E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555C"/>
  <w15:docId w15:val="{6A21535F-06BE-4CDB-9BA4-BF8FE8BA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49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97F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E649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97F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Administrator</cp:lastModifiedBy>
  <cp:revision>2</cp:revision>
  <dcterms:created xsi:type="dcterms:W3CDTF">2022-02-27T13:51:00Z</dcterms:created>
  <dcterms:modified xsi:type="dcterms:W3CDTF">2022-02-27T13:51:00Z</dcterms:modified>
</cp:coreProperties>
</file>